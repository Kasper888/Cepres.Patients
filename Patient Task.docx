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B56A8" w14:textId="77777777" w:rsidR="009F419E" w:rsidRPr="005B0ACF" w:rsidRDefault="009F419E" w:rsidP="009F419E">
      <w:pPr>
        <w:spacing w:before="2" w:line="1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bookmarkStart w:id="0" w:name="_Hlk15904270"/>
      <w:bookmarkStart w:id="1" w:name="_Hlk15904322"/>
    </w:p>
    <w:p w14:paraId="7A08331C" w14:textId="77777777" w:rsidR="009F419E" w:rsidRPr="005B0ACF" w:rsidRDefault="009F419E" w:rsidP="009F419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279DAF56" w14:textId="77777777" w:rsidR="009F419E" w:rsidRPr="005B0ACF" w:rsidRDefault="009F419E" w:rsidP="009F419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54C9DAD4" w14:textId="68CA95D5" w:rsidR="009F419E" w:rsidRPr="005B0ACF" w:rsidRDefault="00E437B5" w:rsidP="00C00AE5">
      <w:pPr>
        <w:spacing w:line="200" w:lineRule="exact"/>
        <w:jc w:val="center"/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  <w:u w:val="single"/>
        </w:rPr>
      </w:pPr>
      <w:r w:rsidRPr="005B0ACF"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  <w:u w:val="single"/>
        </w:rPr>
        <w:t>Patient Record System</w:t>
      </w:r>
      <w:r w:rsidRPr="005B0ACF"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  <w:u w:val="single"/>
        </w:rPr>
        <w:cr/>
      </w:r>
    </w:p>
    <w:p w14:paraId="5EDCE4C9" w14:textId="77777777" w:rsidR="009F419E" w:rsidRPr="005B0ACF" w:rsidRDefault="009F419E" w:rsidP="009F419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5B41D0D4" w14:textId="77777777" w:rsidR="009F419E" w:rsidRPr="005B0ACF" w:rsidRDefault="009F419E" w:rsidP="009F419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06F53EBE" w14:textId="17133C02" w:rsidR="009F419E" w:rsidRPr="005B0ACF" w:rsidRDefault="009F419E" w:rsidP="007A526B">
      <w:pPr>
        <w:spacing w:before="12" w:line="276" w:lineRule="auto"/>
        <w:ind w:left="671" w:right="1358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Create a Web application to save the records of patients in a hospital. You are requested to create the frontend, backend and provide all necessary APIs. Kindly create a strong infrastru</w:t>
      </w:r>
      <w:r w:rsidR="007A526B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cture that shows all layers.</w:t>
      </w:r>
    </w:p>
    <w:p w14:paraId="0974BDD1" w14:textId="77777777" w:rsidR="009F419E" w:rsidRPr="005B0ACF" w:rsidRDefault="009F419E" w:rsidP="009F419E">
      <w:pPr>
        <w:spacing w:before="7"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5EA2B6A4" w14:textId="77777777" w:rsidR="009F419E" w:rsidRPr="005B0ACF" w:rsidRDefault="009F419E" w:rsidP="009F419E">
      <w:pPr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b/>
          <w:color w:val="0D0D0D" w:themeColor="text1" w:themeTint="F2"/>
          <w:sz w:val="22"/>
          <w:szCs w:val="22"/>
        </w:rPr>
        <w:t>Technical Requirements:</w:t>
      </w:r>
    </w:p>
    <w:p w14:paraId="2345A8DE" w14:textId="77777777" w:rsidR="009F419E" w:rsidRPr="005B0ACF" w:rsidRDefault="009F419E" w:rsidP="009F419E">
      <w:pPr>
        <w:spacing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426C06B8" w14:textId="0EF973DE" w:rsidR="009F419E" w:rsidRPr="005B0ACF" w:rsidRDefault="009F419E" w:rsidP="009F419E">
      <w:pPr>
        <w:spacing w:line="240" w:lineRule="exact"/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 xml:space="preserve">1- </w:t>
      </w:r>
      <w:r w:rsidR="00FB2CF9" w:rsidRPr="00FB2CF9">
        <w:rPr>
          <w:rFonts w:asciiTheme="minorHAnsi" w:eastAsia="Calibri" w:hAnsiTheme="minorHAnsi" w:cstheme="minorHAnsi"/>
          <w:b/>
          <w:bCs/>
          <w:color w:val="0D0D0D" w:themeColor="text1" w:themeTint="F2"/>
          <w:sz w:val="22"/>
          <w:szCs w:val="22"/>
        </w:rPr>
        <w:t xml:space="preserve">Backend: </w:t>
      </w: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C#, .NET core Framework. You are encouraged to use the best architecture practices and the full use of .NET core functionality. The usage of service injection is encouraged.</w:t>
      </w:r>
    </w:p>
    <w:p w14:paraId="454A91EB" w14:textId="77777777" w:rsidR="009F419E" w:rsidRPr="005B0ACF" w:rsidRDefault="009F419E" w:rsidP="009F419E">
      <w:pPr>
        <w:spacing w:line="240" w:lineRule="exact"/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 xml:space="preserve">2- </w:t>
      </w:r>
      <w:r w:rsidRPr="00FB2CF9">
        <w:rPr>
          <w:rFonts w:asciiTheme="minorHAnsi" w:eastAsia="Calibri" w:hAnsiTheme="minorHAnsi" w:cstheme="minorHAnsi"/>
          <w:b/>
          <w:bCs/>
          <w:color w:val="0D0D0D" w:themeColor="text1" w:themeTint="F2"/>
          <w:sz w:val="22"/>
          <w:szCs w:val="22"/>
        </w:rPr>
        <w:t>Database</w:t>
      </w: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: SQL server</w:t>
      </w:r>
    </w:p>
    <w:p w14:paraId="58CCAC60" w14:textId="77777777" w:rsidR="009F419E" w:rsidRPr="005B0ACF" w:rsidRDefault="009F419E" w:rsidP="009F419E">
      <w:pPr>
        <w:spacing w:before="1" w:line="240" w:lineRule="exact"/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3-Use SQL for the statistics section instead of Entity Framework wherever applicable.</w:t>
      </w:r>
    </w:p>
    <w:p w14:paraId="3EFDCE12" w14:textId="77777777" w:rsidR="009F419E" w:rsidRPr="005B0ACF" w:rsidRDefault="009F419E" w:rsidP="009F419E">
      <w:pPr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4- APIs should return JSON</w:t>
      </w:r>
    </w:p>
    <w:p w14:paraId="29D7514C" w14:textId="7D639076" w:rsidR="009F419E" w:rsidRPr="005B0ACF" w:rsidRDefault="009F419E" w:rsidP="00FB2CF9">
      <w:pPr>
        <w:spacing w:line="200" w:lineRule="exact"/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 xml:space="preserve">5- </w:t>
      </w:r>
      <w:r w:rsidR="00FB2CF9" w:rsidRPr="00FB2CF9">
        <w:rPr>
          <w:rFonts w:asciiTheme="minorHAnsi" w:eastAsia="Calibri" w:hAnsiTheme="minorHAnsi" w:cstheme="minorHAnsi"/>
          <w:b/>
          <w:bCs/>
          <w:color w:val="0D0D0D" w:themeColor="text1" w:themeTint="F2"/>
          <w:sz w:val="22"/>
          <w:szCs w:val="22"/>
        </w:rPr>
        <w:t>Front End</w:t>
      </w:r>
      <w:r w:rsidR="00FB2CF9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 xml:space="preserve">: </w:t>
      </w: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React J</w:t>
      </w:r>
      <w:r w:rsidR="005B0ACF"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S</w:t>
      </w:r>
      <w:r w:rsidR="00FB2CF9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.</w:t>
      </w:r>
    </w:p>
    <w:p w14:paraId="44569265" w14:textId="77777777" w:rsidR="009F419E" w:rsidRPr="005B0ACF" w:rsidRDefault="009F419E" w:rsidP="009F419E">
      <w:pPr>
        <w:pStyle w:val="ListParagraph"/>
        <w:numPr>
          <w:ilvl w:val="1"/>
          <w:numId w:val="1"/>
        </w:numPr>
        <w:spacing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 xml:space="preserve">A single page application with the support of a unique route per view. </w:t>
      </w:r>
    </w:p>
    <w:p w14:paraId="49DBAE23" w14:textId="49B08153" w:rsidR="009F419E" w:rsidRPr="004C55D8" w:rsidRDefault="009F419E" w:rsidP="004C55D8">
      <w:pPr>
        <w:pStyle w:val="ListParagraph"/>
        <w:numPr>
          <w:ilvl w:val="1"/>
          <w:numId w:val="1"/>
        </w:numPr>
        <w:spacing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 xml:space="preserve">A login feature is required that reads from Identity framework. </w:t>
      </w:r>
    </w:p>
    <w:p w14:paraId="135E1C34" w14:textId="77777777" w:rsidR="004C55D8" w:rsidRDefault="004C55D8" w:rsidP="004C55D8">
      <w:pPr>
        <w:spacing w:line="200" w:lineRule="exact"/>
        <w:ind w:left="720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7E0000AD" w14:textId="5EA8E17A" w:rsidR="004C55D8" w:rsidRPr="004C55D8" w:rsidRDefault="004C55D8" w:rsidP="004C55D8">
      <w:pPr>
        <w:spacing w:line="200" w:lineRule="exact"/>
        <w:ind w:left="720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>
        <w:rPr>
          <w:rFonts w:asciiTheme="minorHAnsi" w:hAnsiTheme="minorHAnsi" w:cstheme="minorHAnsi"/>
          <w:color w:val="0D0D0D" w:themeColor="text1" w:themeTint="F2"/>
          <w:sz w:val="22"/>
          <w:szCs w:val="22"/>
        </w:rPr>
        <w:t>6- Feel free for design.</w:t>
      </w:r>
    </w:p>
    <w:p w14:paraId="0BB45081" w14:textId="77777777" w:rsidR="009F419E" w:rsidRPr="005B0ACF" w:rsidRDefault="009F419E" w:rsidP="009F419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4EC60925" w14:textId="77777777" w:rsidR="003D31E3" w:rsidRPr="005B0ACF" w:rsidRDefault="003D31E3" w:rsidP="003D31E3">
      <w:pPr>
        <w:spacing w:before="43"/>
        <w:ind w:left="671"/>
        <w:rPr>
          <w:rFonts w:asciiTheme="minorHAnsi" w:eastAsia="Calibri" w:hAnsiTheme="minorHAnsi" w:cstheme="minorHAnsi"/>
          <w:b/>
          <w:bCs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b/>
          <w:bCs/>
          <w:color w:val="0D0D0D" w:themeColor="text1" w:themeTint="F2"/>
          <w:sz w:val="22"/>
          <w:szCs w:val="22"/>
        </w:rPr>
        <w:t>Application requirements:</w:t>
      </w:r>
    </w:p>
    <w:p w14:paraId="4529D044" w14:textId="1E599CDF" w:rsidR="003D31E3" w:rsidRPr="005B0ACF" w:rsidRDefault="003D31E3" w:rsidP="003D31E3">
      <w:pPr>
        <w:spacing w:before="43"/>
        <w:ind w:left="671"/>
        <w:rPr>
          <w:rFonts w:asciiTheme="minorHAnsi" w:eastAsia="Calibri" w:hAnsiTheme="minorHAnsi" w:cstheme="minorHAnsi"/>
          <w:b/>
          <w:bCs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b/>
          <w:bCs/>
          <w:color w:val="0D0D0D" w:themeColor="text1" w:themeTint="F2"/>
          <w:sz w:val="22"/>
          <w:szCs w:val="22"/>
        </w:rPr>
        <w:t>Patient –New/Edit</w:t>
      </w:r>
    </w:p>
    <w:p w14:paraId="397DD186" w14:textId="66DA335B" w:rsidR="009F419E" w:rsidRPr="005B0ACF" w:rsidRDefault="007A526B" w:rsidP="009F419E">
      <w:pPr>
        <w:spacing w:before="43"/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Create page to allow add and edit, with the following fields</w:t>
      </w:r>
      <w:r w:rsidR="009F419E"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:</w:t>
      </w:r>
    </w:p>
    <w:p w14:paraId="2ADBD9A6" w14:textId="77777777" w:rsidR="009F419E" w:rsidRPr="005B0ACF" w:rsidRDefault="009F419E" w:rsidP="009F419E">
      <w:pPr>
        <w:spacing w:before="5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4F397239" w14:textId="77777777" w:rsidR="009F419E" w:rsidRPr="005B0ACF" w:rsidRDefault="009F419E" w:rsidP="009F419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Patient Name: Obligatory</w:t>
      </w:r>
    </w:p>
    <w:p w14:paraId="69DFC208" w14:textId="77777777" w:rsidR="009F419E" w:rsidRPr="005B0ACF" w:rsidRDefault="009F419E" w:rsidP="009F419E">
      <w:pPr>
        <w:ind w:left="103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</w:p>
    <w:p w14:paraId="48239821" w14:textId="77777777" w:rsidR="009F419E" w:rsidRPr="005B0ACF" w:rsidRDefault="009F419E" w:rsidP="009F419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Official ID Number: Obligatory, Unique</w:t>
      </w:r>
    </w:p>
    <w:p w14:paraId="1890010F" w14:textId="77777777" w:rsidR="009F419E" w:rsidRPr="005B0ACF" w:rsidRDefault="009F419E" w:rsidP="009F419E">
      <w:pPr>
        <w:spacing w:before="5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67855278" w14:textId="77777777" w:rsidR="009F419E" w:rsidRPr="005B0ACF" w:rsidRDefault="009F419E" w:rsidP="009F419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System ID number: Auto-generated</w:t>
      </w:r>
    </w:p>
    <w:p w14:paraId="00B9C460" w14:textId="77777777" w:rsidR="009F419E" w:rsidRPr="005B0ACF" w:rsidRDefault="009F419E" w:rsidP="009F419E">
      <w:pPr>
        <w:spacing w:before="5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71AF573C" w14:textId="77777777" w:rsidR="009F419E" w:rsidRPr="005B0ACF" w:rsidRDefault="009F419E" w:rsidP="009F419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date of birth: Not obligatory</w:t>
      </w:r>
    </w:p>
    <w:p w14:paraId="6EB29A1F" w14:textId="77777777" w:rsidR="009F419E" w:rsidRPr="005B0ACF" w:rsidRDefault="009F419E" w:rsidP="009F419E">
      <w:pPr>
        <w:spacing w:before="5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494D7F59" w14:textId="497645F0" w:rsidR="009F419E" w:rsidRPr="007A526B" w:rsidRDefault="009F419E" w:rsidP="007A526B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Email Address: Not obligatory</w:t>
      </w:r>
    </w:p>
    <w:p w14:paraId="7E693AB3" w14:textId="77777777" w:rsidR="009F419E" w:rsidRPr="005B0ACF" w:rsidRDefault="009F419E" w:rsidP="005B0ACF">
      <w:pPr>
        <w:spacing w:before="12" w:line="276" w:lineRule="auto"/>
        <w:ind w:right="1449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</w:p>
    <w:p w14:paraId="19B729F1" w14:textId="4327F164" w:rsidR="009F419E" w:rsidRDefault="009F419E" w:rsidP="00E04C3E">
      <w:pPr>
        <w:spacing w:before="12" w:line="276" w:lineRule="auto"/>
        <w:ind w:right="1449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b/>
          <w:color w:val="0D0D0D" w:themeColor="text1" w:themeTint="F2"/>
          <w:sz w:val="22"/>
          <w:szCs w:val="22"/>
        </w:rPr>
        <w:t xml:space="preserve">             Patient </w:t>
      </w:r>
      <w:r w:rsidR="00E04C3E">
        <w:rPr>
          <w:rFonts w:asciiTheme="minorHAnsi" w:eastAsia="Calibri" w:hAnsiTheme="minorHAnsi" w:cstheme="minorHAnsi"/>
          <w:b/>
          <w:color w:val="0D0D0D" w:themeColor="text1" w:themeTint="F2"/>
          <w:sz w:val="22"/>
          <w:szCs w:val="22"/>
        </w:rPr>
        <w:t>–</w:t>
      </w:r>
      <w:r w:rsidRPr="005B0ACF">
        <w:rPr>
          <w:rFonts w:asciiTheme="minorHAnsi" w:eastAsia="Calibri" w:hAnsiTheme="minorHAnsi" w:cstheme="minorHAnsi"/>
          <w:b/>
          <w:color w:val="0D0D0D" w:themeColor="text1" w:themeTint="F2"/>
          <w:sz w:val="22"/>
          <w:szCs w:val="22"/>
        </w:rPr>
        <w:t xml:space="preserve"> List</w:t>
      </w:r>
    </w:p>
    <w:p w14:paraId="11C25DCE" w14:textId="6E646F4E" w:rsidR="00E04C3E" w:rsidRPr="00E04C3E" w:rsidRDefault="00E04C3E" w:rsidP="00E04C3E">
      <w:pPr>
        <w:spacing w:before="12" w:line="276" w:lineRule="auto"/>
        <w:ind w:right="1449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ab/>
      </w:r>
    </w:p>
    <w:p w14:paraId="22D0CB88" w14:textId="30AC4078" w:rsidR="009F419E" w:rsidRPr="005B0ACF" w:rsidRDefault="009F419E" w:rsidP="00E04C3E">
      <w:pPr>
        <w:spacing w:before="43"/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Create a page</w:t>
      </w:r>
      <w:r w:rsidR="00E04C3E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 xml:space="preserve"> that contains list of the following field</w:t>
      </w: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:</w:t>
      </w:r>
    </w:p>
    <w:p w14:paraId="3F1CF719" w14:textId="77777777" w:rsidR="009F419E" w:rsidRPr="005B0ACF" w:rsidRDefault="009F419E" w:rsidP="009F419E">
      <w:pPr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</w:p>
    <w:p w14:paraId="554059FD" w14:textId="77777777" w:rsidR="009F419E" w:rsidRPr="005B0ACF" w:rsidRDefault="009F419E" w:rsidP="009F419E">
      <w:pPr>
        <w:spacing w:before="5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20C92BEF" w14:textId="77777777" w:rsidR="009F419E" w:rsidRPr="005B0ACF" w:rsidRDefault="009F419E" w:rsidP="009F419E">
      <w:pPr>
        <w:ind w:left="103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Verdana" w:hAnsiTheme="minorHAnsi" w:cstheme="minorHAnsi"/>
          <w:color w:val="0D0D0D" w:themeColor="text1" w:themeTint="F2"/>
          <w:sz w:val="22"/>
          <w:szCs w:val="22"/>
        </w:rPr>
        <w:t xml:space="preserve">•   </w:t>
      </w: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Patient Name: Obligatory</w:t>
      </w:r>
    </w:p>
    <w:p w14:paraId="60A72E50" w14:textId="77777777" w:rsidR="009F419E" w:rsidRPr="005B0ACF" w:rsidRDefault="009F419E" w:rsidP="009F419E">
      <w:pPr>
        <w:spacing w:before="5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08A89FA3" w14:textId="77777777" w:rsidR="009F419E" w:rsidRPr="005B0ACF" w:rsidRDefault="009F419E" w:rsidP="009F419E">
      <w:pPr>
        <w:ind w:left="103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Verdana" w:hAnsiTheme="minorHAnsi" w:cstheme="minorHAnsi"/>
          <w:color w:val="0D0D0D" w:themeColor="text1" w:themeTint="F2"/>
          <w:sz w:val="22"/>
          <w:szCs w:val="22"/>
        </w:rPr>
        <w:t xml:space="preserve">•   </w:t>
      </w: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ID number: Auto-generated</w:t>
      </w:r>
    </w:p>
    <w:p w14:paraId="4800EB42" w14:textId="77777777" w:rsidR="009F419E" w:rsidRPr="005B0ACF" w:rsidRDefault="009F419E" w:rsidP="009F419E">
      <w:pPr>
        <w:spacing w:before="5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664E21E9" w14:textId="77777777" w:rsidR="009F419E" w:rsidRPr="005B0ACF" w:rsidRDefault="009F419E" w:rsidP="009F419E">
      <w:pPr>
        <w:ind w:left="103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Verdana" w:hAnsiTheme="minorHAnsi" w:cstheme="minorHAnsi"/>
          <w:color w:val="0D0D0D" w:themeColor="text1" w:themeTint="F2"/>
          <w:sz w:val="22"/>
          <w:szCs w:val="22"/>
        </w:rPr>
        <w:t xml:space="preserve">•   </w:t>
      </w: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date of birth: Not obligatory</w:t>
      </w:r>
    </w:p>
    <w:p w14:paraId="5E77C6CD" w14:textId="77777777" w:rsidR="009F419E" w:rsidRPr="005B0ACF" w:rsidRDefault="009F419E" w:rsidP="009F419E">
      <w:pPr>
        <w:spacing w:before="2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34129A8A" w14:textId="77777777" w:rsidR="009F419E" w:rsidRPr="005B0ACF" w:rsidRDefault="009F419E" w:rsidP="009F419E">
      <w:pPr>
        <w:ind w:left="103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Verdana" w:hAnsiTheme="minorHAnsi" w:cstheme="minorHAnsi"/>
          <w:color w:val="0D0D0D" w:themeColor="text1" w:themeTint="F2"/>
          <w:sz w:val="22"/>
          <w:szCs w:val="22"/>
        </w:rPr>
        <w:t xml:space="preserve">•   </w:t>
      </w: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Last entry: Calculated through records (Last record of that particular user). Can be null.</w:t>
      </w:r>
    </w:p>
    <w:p w14:paraId="0A246FD4" w14:textId="77777777" w:rsidR="00E04C3E" w:rsidRDefault="00E04C3E" w:rsidP="00E04C3E">
      <w:pPr>
        <w:pStyle w:val="ListParagraph"/>
        <w:numPr>
          <w:ilvl w:val="0"/>
          <w:numId w:val="23"/>
        </w:numPr>
        <w:spacing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D0D0D" w:themeColor="text1" w:themeTint="F2"/>
          <w:sz w:val="22"/>
          <w:szCs w:val="22"/>
        </w:rPr>
        <w:t>Server side</w:t>
      </w:r>
      <w:proofErr w:type="gramEnd"/>
      <w:r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paging is optional. </w:t>
      </w:r>
    </w:p>
    <w:p w14:paraId="7CA76D6B" w14:textId="32E2C593" w:rsidR="00E04C3E" w:rsidRPr="00E04C3E" w:rsidRDefault="00E04C3E" w:rsidP="00E04C3E">
      <w:pPr>
        <w:pStyle w:val="ListParagraph"/>
        <w:numPr>
          <w:ilvl w:val="0"/>
          <w:numId w:val="23"/>
        </w:numPr>
        <w:spacing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E04C3E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Action buttons for editing and reporting are available in the table.</w:t>
      </w:r>
    </w:p>
    <w:p w14:paraId="60A6DE34" w14:textId="77777777" w:rsidR="00E04C3E" w:rsidRPr="00E04C3E" w:rsidRDefault="00E04C3E" w:rsidP="00E04C3E">
      <w:pPr>
        <w:spacing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2AECB810" w14:textId="77777777" w:rsidR="009F419E" w:rsidRPr="005B0ACF" w:rsidRDefault="009F419E" w:rsidP="009F419E">
      <w:pPr>
        <w:spacing w:before="5" w:line="1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73146F75" w14:textId="77777777" w:rsidR="009F419E" w:rsidRPr="005B0ACF" w:rsidRDefault="009F419E" w:rsidP="009F419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7204D2B6" w14:textId="4516C122" w:rsidR="009F419E" w:rsidRPr="005B0ACF" w:rsidRDefault="00E04C3E" w:rsidP="00E04C3E">
      <w:pPr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0D0D0D" w:themeColor="text1" w:themeTint="F2"/>
          <w:sz w:val="22"/>
          <w:szCs w:val="22"/>
        </w:rPr>
        <w:t>Patient Statistics page:</w:t>
      </w:r>
    </w:p>
    <w:p w14:paraId="3E149005" w14:textId="77777777" w:rsidR="009F419E" w:rsidRPr="005B0ACF" w:rsidRDefault="009F419E" w:rsidP="009F419E">
      <w:pPr>
        <w:spacing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35E5EC0E" w14:textId="77777777" w:rsidR="009F419E" w:rsidRPr="005B0ACF" w:rsidRDefault="009F419E" w:rsidP="009F419E">
      <w:pPr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Create a page and its corresponding API calls to get a report for a patient as follows:</w:t>
      </w:r>
    </w:p>
    <w:p w14:paraId="509D9F90" w14:textId="77777777" w:rsidR="009F419E" w:rsidRPr="005B0ACF" w:rsidRDefault="009F419E" w:rsidP="009F419E">
      <w:pPr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49FF4648" w14:textId="77777777" w:rsidR="009F419E" w:rsidRPr="005B0ACF" w:rsidRDefault="009F419E" w:rsidP="009F419E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Name of patient</w:t>
      </w:r>
    </w:p>
    <w:p w14:paraId="6138125E" w14:textId="77777777" w:rsidR="009F419E" w:rsidRPr="005B0ACF" w:rsidRDefault="009F419E" w:rsidP="009F419E">
      <w:pPr>
        <w:spacing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3F2594AA" w14:textId="77777777" w:rsidR="009F419E" w:rsidRPr="005B0ACF" w:rsidRDefault="009F419E" w:rsidP="009F419E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Age (which must be defined from the date of birth)</w:t>
      </w:r>
    </w:p>
    <w:p w14:paraId="1FC5028B" w14:textId="77777777" w:rsidR="009F419E" w:rsidRPr="005B0ACF" w:rsidRDefault="009F419E" w:rsidP="009F419E">
      <w:pPr>
        <w:spacing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63FF5E98" w14:textId="77777777" w:rsidR="009F419E" w:rsidRPr="005B0ACF" w:rsidRDefault="009F419E" w:rsidP="009F419E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Average of bills</w:t>
      </w:r>
    </w:p>
    <w:p w14:paraId="56DCCDBA" w14:textId="77777777" w:rsidR="009F419E" w:rsidRPr="005B0ACF" w:rsidRDefault="009F419E" w:rsidP="009F419E">
      <w:pPr>
        <w:spacing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6FCD309C" w14:textId="77777777" w:rsidR="009F419E" w:rsidRPr="005B0ACF" w:rsidRDefault="009F419E" w:rsidP="009F419E">
      <w:pPr>
        <w:pStyle w:val="ListParagraph"/>
        <w:numPr>
          <w:ilvl w:val="0"/>
          <w:numId w:val="13"/>
        </w:numPr>
        <w:spacing w:line="276" w:lineRule="auto"/>
        <w:ind w:right="148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Average of bills removing outliers (An outlier is defined as larger or smaller than the average +/- 2 standard deviations)</w:t>
      </w:r>
    </w:p>
    <w:p w14:paraId="2DCEBAEC" w14:textId="77777777" w:rsidR="009F419E" w:rsidRPr="005B0ACF" w:rsidRDefault="009F419E" w:rsidP="009F419E">
      <w:pPr>
        <w:spacing w:before="4"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6EE5B916" w14:textId="77777777" w:rsidR="009F419E" w:rsidRPr="005B0ACF" w:rsidRDefault="009F419E" w:rsidP="009F419E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5th record entry of patient (if available)</w:t>
      </w:r>
    </w:p>
    <w:p w14:paraId="7DFA7A86" w14:textId="77777777" w:rsidR="009F419E" w:rsidRPr="005B0ACF" w:rsidRDefault="009F419E" w:rsidP="009F419E">
      <w:pPr>
        <w:spacing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0D3B5880" w14:textId="77777777" w:rsidR="009F419E" w:rsidRPr="005B0ACF" w:rsidRDefault="009F419E" w:rsidP="009F419E">
      <w:pPr>
        <w:pStyle w:val="ListParagraph"/>
        <w:numPr>
          <w:ilvl w:val="0"/>
          <w:numId w:val="13"/>
        </w:numPr>
        <w:spacing w:line="275" w:lineRule="auto"/>
        <w:ind w:right="1317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 xml:space="preserve"> List of other patients with similar diseases (Similar diseases mean that the two patients have in common 2 or more diseases)</w:t>
      </w:r>
    </w:p>
    <w:p w14:paraId="38BED6AE" w14:textId="77777777" w:rsidR="009F419E" w:rsidRPr="005B0ACF" w:rsidRDefault="009F419E" w:rsidP="009F419E">
      <w:pPr>
        <w:spacing w:before="8"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0C3EA330" w14:textId="77777777" w:rsidR="009F419E" w:rsidRPr="005B0ACF" w:rsidRDefault="009F419E" w:rsidP="009F419E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The month that contains the highest number of visits as text (</w:t>
      </w:r>
      <w:proofErr w:type="gramStart"/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e.g.</w:t>
      </w:r>
      <w:proofErr w:type="gramEnd"/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 xml:space="preserve"> February)</w:t>
      </w:r>
    </w:p>
    <w:p w14:paraId="7C3A7C28" w14:textId="3EB964B9" w:rsidR="005B0ACF" w:rsidRPr="00E04C3E" w:rsidRDefault="005B0ACF" w:rsidP="00E04C3E">
      <w:pPr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5E729AAF" w14:textId="77777777" w:rsidR="009F419E" w:rsidRPr="005B0ACF" w:rsidRDefault="009F419E" w:rsidP="009F419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6DA52016" w14:textId="77777777" w:rsidR="009F419E" w:rsidRPr="005B0ACF" w:rsidRDefault="009F419E" w:rsidP="009F419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72CCD723" w14:textId="7D0452F6" w:rsidR="009F419E" w:rsidRPr="005B0ACF" w:rsidRDefault="00E04C3E" w:rsidP="009F419E">
      <w:pPr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0D0D0D" w:themeColor="text1" w:themeTint="F2"/>
          <w:sz w:val="22"/>
          <w:szCs w:val="22"/>
        </w:rPr>
        <w:t xml:space="preserve">Patient </w:t>
      </w:r>
      <w:r w:rsidR="009F419E" w:rsidRPr="005B0ACF">
        <w:rPr>
          <w:rFonts w:asciiTheme="minorHAnsi" w:eastAsia="Calibri" w:hAnsiTheme="minorHAnsi" w:cstheme="minorHAnsi"/>
          <w:b/>
          <w:color w:val="0D0D0D" w:themeColor="text1" w:themeTint="F2"/>
          <w:sz w:val="22"/>
          <w:szCs w:val="22"/>
        </w:rPr>
        <w:t>Record – New</w:t>
      </w:r>
    </w:p>
    <w:p w14:paraId="37665054" w14:textId="77777777" w:rsidR="009F419E" w:rsidRPr="005B0ACF" w:rsidRDefault="009F419E" w:rsidP="009F419E">
      <w:pPr>
        <w:spacing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6B246EAB" w14:textId="77777777" w:rsidR="009F419E" w:rsidRPr="005B0ACF" w:rsidRDefault="009F419E" w:rsidP="009F419E">
      <w:pPr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Create a page and its corresponding API calls to handle the creation of records in the system with the following details:</w:t>
      </w:r>
    </w:p>
    <w:p w14:paraId="6FB69340" w14:textId="77777777" w:rsidR="009F419E" w:rsidRPr="005B0ACF" w:rsidRDefault="009F419E" w:rsidP="009F419E">
      <w:pPr>
        <w:spacing w:before="5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6777125B" w14:textId="4BE69170" w:rsidR="005B0ACF" w:rsidRPr="005B0ACF" w:rsidRDefault="009F419E" w:rsidP="005B0ACF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Patient: Obligatory</w:t>
      </w:r>
    </w:p>
    <w:p w14:paraId="76D7A556" w14:textId="77777777" w:rsidR="009F419E" w:rsidRPr="005B0ACF" w:rsidRDefault="009F419E" w:rsidP="009F419E">
      <w:pPr>
        <w:spacing w:before="5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4EBDDF3A" w14:textId="3C565F4B" w:rsidR="005B0ACF" w:rsidRPr="005B0ACF" w:rsidRDefault="009F419E" w:rsidP="005B0ACF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Disease Name: Obligatory (Text)</w:t>
      </w:r>
    </w:p>
    <w:p w14:paraId="6BDCF9C6" w14:textId="77777777" w:rsidR="009F419E" w:rsidRPr="005B0ACF" w:rsidRDefault="009F419E" w:rsidP="009F419E">
      <w:pPr>
        <w:spacing w:before="2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17671B5E" w14:textId="1DF2E32C" w:rsidR="009F419E" w:rsidRPr="005B0ACF" w:rsidRDefault="009F419E" w:rsidP="005B0ACF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Time of Entry: Not Obligatory (If not filled, means NOW)</w:t>
      </w:r>
    </w:p>
    <w:p w14:paraId="69919121" w14:textId="77777777" w:rsidR="009F419E" w:rsidRPr="005B0ACF" w:rsidRDefault="009F419E" w:rsidP="009F419E">
      <w:pPr>
        <w:spacing w:before="5" w:line="240" w:lineRule="exact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14:paraId="74E9CC4F" w14:textId="3CD782E6" w:rsidR="00E91C36" w:rsidRDefault="009F419E" w:rsidP="00E91C36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Description</w:t>
      </w:r>
      <w:r w:rsidR="005B0ACF" w:rsidRPr="005B0ACF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 xml:space="preserve"> </w:t>
      </w:r>
    </w:p>
    <w:p w14:paraId="3E2C1968" w14:textId="77777777" w:rsidR="00E91C36" w:rsidRDefault="00E91C36" w:rsidP="00E91C36">
      <w:pPr>
        <w:pStyle w:val="ListParagraph"/>
        <w:ind w:left="139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</w:p>
    <w:p w14:paraId="5F1FE67C" w14:textId="484FF30D" w:rsidR="005B0ACF" w:rsidRPr="00E91C36" w:rsidRDefault="00E91C36" w:rsidP="00E91C36">
      <w:pPr>
        <w:pStyle w:val="ListParagraph"/>
        <w:numPr>
          <w:ilvl w:val="0"/>
          <w:numId w:val="21"/>
        </w:numPr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E91C36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Bill (Money Amount)</w:t>
      </w:r>
    </w:p>
    <w:p w14:paraId="4F4984F0" w14:textId="29EF909A" w:rsidR="009F419E" w:rsidRDefault="009F419E" w:rsidP="00E04C3E">
      <w:pPr>
        <w:spacing w:before="12"/>
        <w:rPr>
          <w:rFonts w:asciiTheme="minorHAnsi" w:eastAsia="Calibri" w:hAnsiTheme="minorHAnsi" w:cstheme="minorHAnsi"/>
          <w:b/>
          <w:color w:val="0D0D0D" w:themeColor="text1" w:themeTint="F2"/>
          <w:sz w:val="22"/>
          <w:szCs w:val="22"/>
        </w:rPr>
      </w:pPr>
      <w:r w:rsidRPr="005B0ACF">
        <w:rPr>
          <w:rFonts w:asciiTheme="minorHAnsi" w:eastAsia="Calibri" w:hAnsiTheme="minorHAnsi" w:cstheme="minorHAnsi"/>
          <w:b/>
          <w:color w:val="0D0D0D" w:themeColor="text1" w:themeTint="F2"/>
          <w:sz w:val="22"/>
          <w:szCs w:val="22"/>
        </w:rPr>
        <w:t xml:space="preserve"> </w:t>
      </w:r>
      <w:bookmarkEnd w:id="0"/>
      <w:bookmarkEnd w:id="1"/>
    </w:p>
    <w:p w14:paraId="668B2774" w14:textId="1777E589" w:rsidR="00DB51B6" w:rsidRPr="00DB51B6" w:rsidRDefault="00DB51B6" w:rsidP="00DB51B6">
      <w:pPr>
        <w:ind w:left="671"/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</w:pPr>
      <w:r w:rsidRPr="00DB51B6">
        <w:rPr>
          <w:rFonts w:asciiTheme="minorHAnsi" w:eastAsia="Calibri" w:hAnsiTheme="minorHAnsi" w:cstheme="minorHAnsi"/>
          <w:color w:val="0D0D0D" w:themeColor="text1" w:themeTint="F2"/>
          <w:sz w:val="22"/>
          <w:szCs w:val="22"/>
        </w:rPr>
        <w:t>The edit feature is a plus.</w:t>
      </w:r>
    </w:p>
    <w:sectPr w:rsidR="00DB51B6" w:rsidRPr="00DB51B6">
      <w:headerReference w:type="default" r:id="rId7"/>
      <w:footerReference w:type="default" r:id="rId8"/>
      <w:pgSz w:w="12240" w:h="15840"/>
      <w:pgMar w:top="1440" w:right="1440" w:bottom="1440" w:left="81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4B912" w14:textId="77777777" w:rsidR="00674638" w:rsidRDefault="00674638">
      <w:r>
        <w:separator/>
      </w:r>
    </w:p>
  </w:endnote>
  <w:endnote w:type="continuationSeparator" w:id="0">
    <w:p w14:paraId="0F77103A" w14:textId="77777777" w:rsidR="00674638" w:rsidRDefault="0067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59" w:type="dxa"/>
      <w:tblInd w:w="-240" w:type="dxa"/>
      <w:tblCellMar>
        <w:left w:w="103" w:type="dxa"/>
      </w:tblCellMar>
      <w:tblLook w:val="04A0" w:firstRow="1" w:lastRow="0" w:firstColumn="1" w:lastColumn="0" w:noHBand="0" w:noVBand="1"/>
    </w:tblPr>
    <w:tblGrid>
      <w:gridCol w:w="3625"/>
      <w:gridCol w:w="3627"/>
      <w:gridCol w:w="3907"/>
    </w:tblGrid>
    <w:tr w:rsidR="00224E6F" w14:paraId="6A95570A" w14:textId="77777777" w:rsidTr="00454E22">
      <w:trPr>
        <w:trHeight w:val="268"/>
      </w:trPr>
      <w:tc>
        <w:tcPr>
          <w:tcW w:w="3625" w:type="dxa"/>
          <w:tcBorders>
            <w:top w:val="single" w:sz="4" w:space="0" w:color="1F497D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  <w:tcMar>
            <w:left w:w="103" w:type="dxa"/>
          </w:tcMar>
        </w:tcPr>
        <w:p w14:paraId="657503E9" w14:textId="77777777" w:rsidR="00224E6F" w:rsidRDefault="00674638">
          <w:pPr>
            <w:pStyle w:val="Footer"/>
            <w:rPr>
              <w:rStyle w:val="InternetLink"/>
              <w:sz w:val="18"/>
              <w:szCs w:val="18"/>
            </w:rPr>
          </w:pPr>
        </w:p>
      </w:tc>
      <w:tc>
        <w:tcPr>
          <w:tcW w:w="3627" w:type="dxa"/>
          <w:tcBorders>
            <w:top w:val="single" w:sz="4" w:space="0" w:color="1F497D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  <w:tcMar>
            <w:left w:w="103" w:type="dxa"/>
          </w:tcMar>
        </w:tcPr>
        <w:p w14:paraId="5523F449" w14:textId="77777777" w:rsidR="00224E6F" w:rsidRDefault="00674638">
          <w:pPr>
            <w:pStyle w:val="Footer"/>
            <w:rPr>
              <w:sz w:val="18"/>
              <w:szCs w:val="18"/>
            </w:rPr>
          </w:pPr>
        </w:p>
      </w:tc>
      <w:tc>
        <w:tcPr>
          <w:tcW w:w="3907" w:type="dxa"/>
          <w:tcBorders>
            <w:top w:val="single" w:sz="4" w:space="0" w:color="1F497D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  <w:tcMar>
            <w:left w:w="103" w:type="dxa"/>
          </w:tcMar>
        </w:tcPr>
        <w:p w14:paraId="5F5F6AE9" w14:textId="77777777" w:rsidR="00224E6F" w:rsidRDefault="00674638">
          <w:pPr>
            <w:pStyle w:val="Footer"/>
            <w:jc w:val="center"/>
            <w:rPr>
              <w:sz w:val="18"/>
              <w:szCs w:val="18"/>
            </w:rPr>
          </w:pPr>
        </w:p>
      </w:tc>
    </w:tr>
  </w:tbl>
  <w:p w14:paraId="7E391822" w14:textId="77777777" w:rsidR="00224E6F" w:rsidRDefault="00E20380">
    <w:pPr>
      <w:pStyle w:val="Footer"/>
      <w:rPr>
        <w:sz w:val="18"/>
        <w:szCs w:val="18"/>
      </w:rPr>
    </w:pP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FC7F8" w14:textId="77777777" w:rsidR="00674638" w:rsidRDefault="00674638">
      <w:r>
        <w:separator/>
      </w:r>
    </w:p>
  </w:footnote>
  <w:footnote w:type="continuationSeparator" w:id="0">
    <w:p w14:paraId="1EBAA478" w14:textId="77777777" w:rsidR="00674638" w:rsidRDefault="00674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727" w:type="dxa"/>
      <w:tblInd w:w="-555" w:type="dxa"/>
      <w:tblCellMar>
        <w:left w:w="103" w:type="dxa"/>
      </w:tblCellMar>
      <w:tblLook w:val="04A0" w:firstRow="1" w:lastRow="0" w:firstColumn="1" w:lastColumn="0" w:noHBand="0" w:noVBand="1"/>
    </w:tblPr>
    <w:tblGrid>
      <w:gridCol w:w="3742"/>
      <w:gridCol w:w="3745"/>
      <w:gridCol w:w="4240"/>
    </w:tblGrid>
    <w:tr w:rsidR="00454E22" w14:paraId="7E39EA75" w14:textId="77777777" w:rsidTr="00454E22">
      <w:trPr>
        <w:trHeight w:val="890"/>
      </w:trPr>
      <w:tc>
        <w:tcPr>
          <w:tcW w:w="3742" w:type="dxa"/>
          <w:tcBorders>
            <w:top w:val="single" w:sz="4" w:space="0" w:color="FFFFFF"/>
            <w:left w:val="single" w:sz="4" w:space="0" w:color="FFFFFF"/>
            <w:bottom w:val="single" w:sz="4" w:space="0" w:color="1F497D"/>
            <w:right w:val="single" w:sz="4" w:space="0" w:color="FFFFFF"/>
          </w:tcBorders>
          <w:shd w:val="clear" w:color="auto" w:fill="auto"/>
          <w:tcMar>
            <w:left w:w="103" w:type="dxa"/>
          </w:tcMar>
        </w:tcPr>
        <w:p w14:paraId="5E0CF0B7" w14:textId="77777777" w:rsidR="00454E22" w:rsidRDefault="00E20380" w:rsidP="00454E22">
          <w:pPr>
            <w:pStyle w:val="Header"/>
            <w:rPr>
              <w:b/>
              <w:bCs/>
              <w:sz w:val="24"/>
              <w:szCs w:val="24"/>
            </w:rPr>
          </w:pPr>
          <w:proofErr w:type="spellStart"/>
          <w:r>
            <w:rPr>
              <w:b/>
              <w:bCs/>
              <w:sz w:val="24"/>
              <w:szCs w:val="24"/>
            </w:rPr>
            <w:t>Innotech</w:t>
          </w:r>
          <w:proofErr w:type="spellEnd"/>
          <w:r>
            <w:rPr>
              <w:b/>
              <w:bCs/>
              <w:sz w:val="24"/>
              <w:szCs w:val="24"/>
            </w:rPr>
            <w:t xml:space="preserve"> L.L.C.</w:t>
          </w:r>
        </w:p>
        <w:p w14:paraId="317B9365" w14:textId="77777777" w:rsidR="00454E22" w:rsidRDefault="00E20380" w:rsidP="00454E22">
          <w:pPr>
            <w:pStyle w:val="Header"/>
          </w:pPr>
          <w:r>
            <w:t>Edward Said St., Castle Building</w:t>
          </w:r>
        </w:p>
        <w:p w14:paraId="6CD24748" w14:textId="77777777" w:rsidR="00454E22" w:rsidRDefault="00E20380" w:rsidP="00454E22">
          <w:pPr>
            <w:pStyle w:val="Header"/>
          </w:pPr>
          <w:r>
            <w:t>Ramallah, Palestine</w:t>
          </w:r>
        </w:p>
        <w:p w14:paraId="5A057AD5" w14:textId="77777777" w:rsidR="00454E22" w:rsidRDefault="00674638" w:rsidP="00454E22">
          <w:pPr>
            <w:pStyle w:val="Header"/>
          </w:pPr>
        </w:p>
      </w:tc>
      <w:tc>
        <w:tcPr>
          <w:tcW w:w="3745" w:type="dxa"/>
          <w:tcBorders>
            <w:top w:val="single" w:sz="4" w:space="0" w:color="FFFFFF"/>
            <w:left w:val="single" w:sz="4" w:space="0" w:color="FFFFFF"/>
            <w:bottom w:val="single" w:sz="4" w:space="0" w:color="1F497D"/>
            <w:right w:val="single" w:sz="4" w:space="0" w:color="FFFFFF"/>
          </w:tcBorders>
          <w:shd w:val="clear" w:color="auto" w:fill="auto"/>
          <w:tcMar>
            <w:left w:w="103" w:type="dxa"/>
          </w:tcMar>
        </w:tcPr>
        <w:p w14:paraId="1F4629F4" w14:textId="77777777" w:rsidR="00454E22" w:rsidRDefault="00E20380" w:rsidP="00454E22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B3DB8FC" wp14:editId="19EE6A4D">
                <wp:extent cx="1885950" cy="607695"/>
                <wp:effectExtent l="0" t="0" r="0" b="0"/>
                <wp:docPr id="10" name="Picture 1" descr="D:\Personal\logo\Innotech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D:\Personal\logo\Innotech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607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0" w:type="dxa"/>
          <w:tcBorders>
            <w:top w:val="single" w:sz="4" w:space="0" w:color="FFFFFF"/>
            <w:left w:val="single" w:sz="4" w:space="0" w:color="FFFFFF"/>
            <w:bottom w:val="single" w:sz="4" w:space="0" w:color="1F497D"/>
            <w:right w:val="single" w:sz="4" w:space="0" w:color="FFFFFF"/>
          </w:tcBorders>
          <w:shd w:val="clear" w:color="auto" w:fill="auto"/>
          <w:tcMar>
            <w:left w:w="103" w:type="dxa"/>
          </w:tcMar>
        </w:tcPr>
        <w:p w14:paraId="61C430AF" w14:textId="77777777" w:rsidR="00454E22" w:rsidRDefault="00E20380" w:rsidP="00454E22">
          <w:pPr>
            <w:pStyle w:val="Header"/>
            <w:jc w:val="right"/>
            <w:rPr>
              <w:b/>
              <w:bCs/>
              <w:sz w:val="24"/>
              <w:szCs w:val="24"/>
              <w:lang w:bidi="ar-JO"/>
            </w:rPr>
          </w:pPr>
          <w:r>
            <w:rPr>
              <w:b/>
              <w:bCs/>
              <w:sz w:val="24"/>
              <w:szCs w:val="24"/>
              <w:rtl/>
              <w:lang w:bidi="ar-JO"/>
            </w:rPr>
            <w:t>شركة إينوتيك للبرمجيات والتكنلوجيا</w:t>
          </w:r>
        </w:p>
        <w:p w14:paraId="3E8C8882" w14:textId="77777777" w:rsidR="00454E22" w:rsidRDefault="00E20380" w:rsidP="00454E22">
          <w:pPr>
            <w:pStyle w:val="Header"/>
            <w:jc w:val="right"/>
            <w:rPr>
              <w:lang w:bidi="ar-JO"/>
            </w:rPr>
          </w:pPr>
          <w:r>
            <w:rPr>
              <w:rtl/>
              <w:lang w:bidi="ar-JO"/>
            </w:rPr>
            <w:t>عمارة القلعة</w:t>
          </w:r>
          <w:r>
            <w:rPr>
              <w:rFonts w:hint="cs"/>
              <w:rtl/>
              <w:lang w:bidi="ar-JO"/>
            </w:rPr>
            <w:t>،</w:t>
          </w:r>
          <w:r>
            <w:rPr>
              <w:rtl/>
              <w:lang w:bidi="ar-JO"/>
            </w:rPr>
            <w:t xml:space="preserve"> شارع إدوارد سعيد</w:t>
          </w:r>
        </w:p>
        <w:p w14:paraId="305DC263" w14:textId="77777777" w:rsidR="00454E22" w:rsidRDefault="00E20380" w:rsidP="00454E22">
          <w:pPr>
            <w:pStyle w:val="Header"/>
            <w:jc w:val="right"/>
            <w:rPr>
              <w:lang w:bidi="ar-JO"/>
            </w:rPr>
          </w:pPr>
          <w:r>
            <w:rPr>
              <w:rtl/>
              <w:lang w:bidi="ar-JO"/>
            </w:rPr>
            <w:t>رام الله</w:t>
          </w:r>
          <w:r>
            <w:rPr>
              <w:rFonts w:hint="cs"/>
              <w:rtl/>
            </w:rPr>
            <w:t>،</w:t>
          </w:r>
          <w:r>
            <w:rPr>
              <w:rtl/>
              <w:lang w:bidi="ar-JO"/>
            </w:rPr>
            <w:t xml:space="preserve"> فلسطين</w:t>
          </w:r>
        </w:p>
        <w:p w14:paraId="17F71DAB" w14:textId="77777777" w:rsidR="00454E22" w:rsidRDefault="00674638" w:rsidP="00454E22">
          <w:pPr>
            <w:pStyle w:val="Header"/>
            <w:jc w:val="right"/>
          </w:pPr>
        </w:p>
      </w:tc>
    </w:tr>
  </w:tbl>
  <w:p w14:paraId="0EE47355" w14:textId="77777777" w:rsidR="00454E22" w:rsidRDefault="00674638" w:rsidP="00454E22">
    <w:pPr>
      <w:rPr>
        <w:b/>
        <w:bCs/>
      </w:rPr>
    </w:pPr>
  </w:p>
  <w:p w14:paraId="6D293BD9" w14:textId="77777777" w:rsidR="00224E6F" w:rsidRDefault="0067463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13C0E"/>
    <w:multiLevelType w:val="hybridMultilevel"/>
    <w:tmpl w:val="4CA6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590"/>
    <w:multiLevelType w:val="hybridMultilevel"/>
    <w:tmpl w:val="F1A86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45005"/>
    <w:multiLevelType w:val="multilevel"/>
    <w:tmpl w:val="3572B8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D7437C"/>
    <w:multiLevelType w:val="hybridMultilevel"/>
    <w:tmpl w:val="7968FDD2"/>
    <w:lvl w:ilvl="0" w:tplc="7BB43BC6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1E34"/>
    <w:multiLevelType w:val="hybridMultilevel"/>
    <w:tmpl w:val="ECA871AA"/>
    <w:lvl w:ilvl="0" w:tplc="EDDEF184">
      <w:start w:val="1"/>
      <w:numFmt w:val="decimal"/>
      <w:lvlText w:val="%1-"/>
      <w:lvlJc w:val="left"/>
      <w:pPr>
        <w:ind w:left="1031" w:hanging="360"/>
      </w:pPr>
      <w:rPr>
        <w:rFonts w:hint="default"/>
        <w:color w:val="00000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35841"/>
    <w:multiLevelType w:val="hybridMultilevel"/>
    <w:tmpl w:val="EB5A77C0"/>
    <w:lvl w:ilvl="0" w:tplc="AA58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95CC1"/>
    <w:multiLevelType w:val="hybridMultilevel"/>
    <w:tmpl w:val="58B805C8"/>
    <w:lvl w:ilvl="0" w:tplc="04090001">
      <w:start w:val="1"/>
      <w:numFmt w:val="bullet"/>
      <w:lvlText w:val=""/>
      <w:lvlJc w:val="left"/>
      <w:pPr>
        <w:ind w:left="1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1" w:hanging="360"/>
      </w:pPr>
      <w:rPr>
        <w:rFonts w:ascii="Wingdings" w:hAnsi="Wingdings" w:hint="default"/>
      </w:rPr>
    </w:lvl>
  </w:abstractNum>
  <w:abstractNum w:abstractNumId="7" w15:restartNumberingAfterBreak="0">
    <w:nsid w:val="39360E09"/>
    <w:multiLevelType w:val="hybridMultilevel"/>
    <w:tmpl w:val="531E2A8A"/>
    <w:lvl w:ilvl="0" w:tplc="BB9CD5C2">
      <w:start w:val="3"/>
      <w:numFmt w:val="bullet"/>
      <w:lvlText w:val="•"/>
      <w:lvlJc w:val="left"/>
      <w:pPr>
        <w:ind w:left="1391" w:hanging="360"/>
      </w:pPr>
      <w:rPr>
        <w:rFonts w:ascii="Verdana" w:eastAsia="Verdana" w:hAnsi="Verdana" w:cs="Verdana" w:hint="default"/>
      </w:rPr>
    </w:lvl>
    <w:lvl w:ilvl="1" w:tplc="BB9CD5C2">
      <w:start w:val="3"/>
      <w:numFmt w:val="bullet"/>
      <w:lvlText w:val="•"/>
      <w:lvlJc w:val="left"/>
      <w:pPr>
        <w:ind w:left="1350" w:hanging="360"/>
      </w:pPr>
      <w:rPr>
        <w:rFonts w:ascii="Verdana" w:eastAsia="Verdana" w:hAnsi="Verdana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8" w15:restartNumberingAfterBreak="0">
    <w:nsid w:val="399A0E8D"/>
    <w:multiLevelType w:val="hybridMultilevel"/>
    <w:tmpl w:val="EB1C1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75615F"/>
    <w:multiLevelType w:val="hybridMultilevel"/>
    <w:tmpl w:val="8E40CB08"/>
    <w:lvl w:ilvl="0" w:tplc="7BB43BC6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0" w15:restartNumberingAfterBreak="0">
    <w:nsid w:val="3C3E539C"/>
    <w:multiLevelType w:val="hybridMultilevel"/>
    <w:tmpl w:val="A98607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51D2112"/>
    <w:multiLevelType w:val="hybridMultilevel"/>
    <w:tmpl w:val="DF7E633A"/>
    <w:lvl w:ilvl="0" w:tplc="EDDEF184">
      <w:start w:val="1"/>
      <w:numFmt w:val="decimal"/>
      <w:lvlText w:val="%1-"/>
      <w:lvlJc w:val="left"/>
      <w:pPr>
        <w:ind w:left="1031" w:hanging="360"/>
      </w:pPr>
      <w:rPr>
        <w:rFonts w:hint="default"/>
        <w:color w:val="000009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2" w15:restartNumberingAfterBreak="0">
    <w:nsid w:val="48C3332A"/>
    <w:multiLevelType w:val="hybridMultilevel"/>
    <w:tmpl w:val="3EA6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03B4F"/>
    <w:multiLevelType w:val="multilevel"/>
    <w:tmpl w:val="E974B2F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6306D"/>
    <w:multiLevelType w:val="hybridMultilevel"/>
    <w:tmpl w:val="04BE6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07793D"/>
    <w:multiLevelType w:val="hybridMultilevel"/>
    <w:tmpl w:val="FA22968A"/>
    <w:lvl w:ilvl="0" w:tplc="04090001">
      <w:start w:val="1"/>
      <w:numFmt w:val="bullet"/>
      <w:lvlText w:val=""/>
      <w:lvlJc w:val="left"/>
      <w:pPr>
        <w:ind w:left="1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1" w:hanging="360"/>
      </w:pPr>
      <w:rPr>
        <w:rFonts w:ascii="Wingdings" w:hAnsi="Wingdings" w:hint="default"/>
      </w:rPr>
    </w:lvl>
  </w:abstractNum>
  <w:abstractNum w:abstractNumId="16" w15:restartNumberingAfterBreak="0">
    <w:nsid w:val="5E425579"/>
    <w:multiLevelType w:val="hybridMultilevel"/>
    <w:tmpl w:val="8FE48840"/>
    <w:lvl w:ilvl="0" w:tplc="AA58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CB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3E7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C8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CF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A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E9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8C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6B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301E3"/>
    <w:multiLevelType w:val="hybridMultilevel"/>
    <w:tmpl w:val="34CA7ECC"/>
    <w:lvl w:ilvl="0" w:tplc="C974EE6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C5778B"/>
    <w:multiLevelType w:val="hybridMultilevel"/>
    <w:tmpl w:val="12746C18"/>
    <w:lvl w:ilvl="0" w:tplc="AA589A66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62EF4047"/>
    <w:multiLevelType w:val="hybridMultilevel"/>
    <w:tmpl w:val="2A8CC714"/>
    <w:lvl w:ilvl="0" w:tplc="BB9CD5C2">
      <w:start w:val="3"/>
      <w:numFmt w:val="bullet"/>
      <w:lvlText w:val="•"/>
      <w:lvlJc w:val="left"/>
      <w:pPr>
        <w:ind w:left="1391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20" w15:restartNumberingAfterBreak="0">
    <w:nsid w:val="63881A33"/>
    <w:multiLevelType w:val="hybridMultilevel"/>
    <w:tmpl w:val="9AE6D460"/>
    <w:lvl w:ilvl="0" w:tplc="BB9CD5C2">
      <w:start w:val="3"/>
      <w:numFmt w:val="bullet"/>
      <w:lvlText w:val="•"/>
      <w:lvlJc w:val="left"/>
      <w:pPr>
        <w:ind w:left="1391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80841"/>
    <w:multiLevelType w:val="hybridMultilevel"/>
    <w:tmpl w:val="8A3E044E"/>
    <w:lvl w:ilvl="0" w:tplc="04090001">
      <w:start w:val="1"/>
      <w:numFmt w:val="bullet"/>
      <w:lvlText w:val=""/>
      <w:lvlJc w:val="left"/>
      <w:pPr>
        <w:ind w:left="1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1" w:hanging="360"/>
      </w:pPr>
      <w:rPr>
        <w:rFonts w:ascii="Wingdings" w:hAnsi="Wingdings" w:hint="default"/>
      </w:rPr>
    </w:lvl>
  </w:abstractNum>
  <w:abstractNum w:abstractNumId="22" w15:restartNumberingAfterBreak="0">
    <w:nsid w:val="76836104"/>
    <w:multiLevelType w:val="hybridMultilevel"/>
    <w:tmpl w:val="2966B0B6"/>
    <w:lvl w:ilvl="0" w:tplc="BB9CD5C2">
      <w:start w:val="3"/>
      <w:numFmt w:val="bullet"/>
      <w:lvlText w:val="•"/>
      <w:lvlJc w:val="left"/>
      <w:pPr>
        <w:ind w:left="1391" w:hanging="360"/>
      </w:pPr>
      <w:rPr>
        <w:rFonts w:ascii="Verdana" w:eastAsia="Verdana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14"/>
  </w:num>
  <w:num w:numId="5">
    <w:abstractNumId w:val="8"/>
  </w:num>
  <w:num w:numId="6">
    <w:abstractNumId w:val="0"/>
  </w:num>
  <w:num w:numId="7">
    <w:abstractNumId w:val="9"/>
  </w:num>
  <w:num w:numId="8">
    <w:abstractNumId w:val="12"/>
  </w:num>
  <w:num w:numId="9">
    <w:abstractNumId w:val="19"/>
  </w:num>
  <w:num w:numId="10">
    <w:abstractNumId w:val="20"/>
  </w:num>
  <w:num w:numId="11">
    <w:abstractNumId w:val="3"/>
  </w:num>
  <w:num w:numId="12">
    <w:abstractNumId w:val="11"/>
  </w:num>
  <w:num w:numId="13">
    <w:abstractNumId w:val="4"/>
  </w:num>
  <w:num w:numId="14">
    <w:abstractNumId w:val="6"/>
  </w:num>
  <w:num w:numId="15">
    <w:abstractNumId w:val="10"/>
  </w:num>
  <w:num w:numId="16">
    <w:abstractNumId w:val="21"/>
  </w:num>
  <w:num w:numId="17">
    <w:abstractNumId w:val="15"/>
  </w:num>
  <w:num w:numId="18">
    <w:abstractNumId w:val="18"/>
  </w:num>
  <w:num w:numId="19">
    <w:abstractNumId w:val="5"/>
  </w:num>
  <w:num w:numId="20">
    <w:abstractNumId w:val="22"/>
  </w:num>
  <w:num w:numId="21">
    <w:abstractNumId w:val="7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65"/>
    <w:rsid w:val="000A5F2A"/>
    <w:rsid w:val="00241663"/>
    <w:rsid w:val="0027445D"/>
    <w:rsid w:val="002D74FF"/>
    <w:rsid w:val="003075B9"/>
    <w:rsid w:val="0031600D"/>
    <w:rsid w:val="003517E1"/>
    <w:rsid w:val="003D31E3"/>
    <w:rsid w:val="00433D65"/>
    <w:rsid w:val="00437970"/>
    <w:rsid w:val="004C55D8"/>
    <w:rsid w:val="00571250"/>
    <w:rsid w:val="005B0ACF"/>
    <w:rsid w:val="005E7A39"/>
    <w:rsid w:val="00674638"/>
    <w:rsid w:val="00674B6C"/>
    <w:rsid w:val="0075059C"/>
    <w:rsid w:val="007A526B"/>
    <w:rsid w:val="009058C1"/>
    <w:rsid w:val="00941978"/>
    <w:rsid w:val="009F419E"/>
    <w:rsid w:val="00B058B1"/>
    <w:rsid w:val="00C00AE5"/>
    <w:rsid w:val="00CD4AE6"/>
    <w:rsid w:val="00D36590"/>
    <w:rsid w:val="00D55686"/>
    <w:rsid w:val="00D87942"/>
    <w:rsid w:val="00D95A52"/>
    <w:rsid w:val="00DB51B6"/>
    <w:rsid w:val="00E04C3E"/>
    <w:rsid w:val="00E20380"/>
    <w:rsid w:val="00E437B5"/>
    <w:rsid w:val="00E74B2A"/>
    <w:rsid w:val="00E91C36"/>
    <w:rsid w:val="00EA30B2"/>
    <w:rsid w:val="00EA3E2D"/>
    <w:rsid w:val="00EE51AC"/>
    <w:rsid w:val="00F05EE8"/>
    <w:rsid w:val="00FB2CF9"/>
    <w:rsid w:val="1A6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A3FFA"/>
  <w15:docId w15:val="{8C69BAF6-D4CD-4054-8AA7-8CA25824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E7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0A5F2A"/>
  </w:style>
  <w:style w:type="paragraph" w:styleId="Footer">
    <w:name w:val="footer"/>
    <w:basedOn w:val="Normal"/>
    <w:link w:val="FooterChar"/>
    <w:uiPriority w:val="99"/>
    <w:unhideWhenUsed/>
    <w:rsid w:val="000A5F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0A5F2A"/>
  </w:style>
  <w:style w:type="table" w:styleId="TableGrid">
    <w:name w:val="Table Grid"/>
    <w:basedOn w:val="TableNormal"/>
    <w:uiPriority w:val="59"/>
    <w:rsid w:val="00EE51AC"/>
    <w:rPr>
      <w:rFonts w:asciiTheme="minorHAnsi" w:eastAsia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95A52"/>
    <w:rPr>
      <w:color w:val="0000FF" w:themeColor="hyperlink"/>
      <w:u w:val="single"/>
    </w:rPr>
  </w:style>
  <w:style w:type="character" w:customStyle="1" w:styleId="x-64985683yiv2787327532colour">
    <w:name w:val="x_-64985683yiv2787327532colour"/>
    <w:basedOn w:val="DefaultParagraphFont"/>
    <w:rsid w:val="005B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4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</dc:creator>
  <cp:lastModifiedBy>MAMDOUH FAWZI</cp:lastModifiedBy>
  <cp:revision>19</cp:revision>
  <dcterms:created xsi:type="dcterms:W3CDTF">2019-11-24T12:41:00Z</dcterms:created>
  <dcterms:modified xsi:type="dcterms:W3CDTF">2021-01-25T07:47:00Z</dcterms:modified>
</cp:coreProperties>
</file>